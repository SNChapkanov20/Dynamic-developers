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636A735C" w14:textId="77777777" w:rsidTr="00A6783B">
        <w:trPr>
          <w:trHeight w:val="270"/>
          <w:jc w:val="center"/>
        </w:trPr>
        <w:tc>
          <w:tcPr>
            <w:tcW w:w="10800" w:type="dxa"/>
          </w:tcPr>
          <w:p w14:paraId="0C16D808" w14:textId="26059629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0D820B12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C9A7B89" w14:textId="3F5E723E" w:rsidR="003E24DF" w:rsidRPr="0041428F" w:rsidRDefault="00196355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E9AA2E4" wp14:editId="1DDA8535">
                      <wp:simplePos x="0" y="0"/>
                      <wp:positionH relativeFrom="column">
                        <wp:posOffset>-224790</wp:posOffset>
                      </wp:positionH>
                      <wp:positionV relativeFrom="paragraph">
                        <wp:posOffset>-1419225</wp:posOffset>
                      </wp:positionV>
                      <wp:extent cx="3958590" cy="407670"/>
                      <wp:effectExtent l="19050" t="19050" r="22860" b="26035"/>
                      <wp:wrapNone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859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1B27676B" w14:textId="58C9D885" w:rsidR="00340D55" w:rsidRPr="00AA089B" w:rsidRDefault="00196355" w:rsidP="00555AC1">
                                  <w:pPr>
                                    <w:pStyle w:val="Logo"/>
                                  </w:pPr>
                                  <w:r w:rsidRPr="00196355">
                                    <w:t>Dynamic-developers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AA2E4" id="Shape 61" o:spid="_x0000_s1026" style="position:absolute;left:0;text-align:left;margin-left:-17.7pt;margin-top:-111.75pt;width:311.7pt;height:32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B27676B" w14:textId="58C9D885" w:rsidR="00340D55" w:rsidRPr="00AA089B" w:rsidRDefault="00196355" w:rsidP="00555AC1">
                            <w:pPr>
                              <w:pStyle w:val="Logo"/>
                            </w:pPr>
                            <w:r w:rsidRPr="00196355">
                              <w:t>Dynamic-developers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66432" behindDoc="1" locked="0" layoutInCell="1" allowOverlap="1" wp14:anchorId="723DA39E" wp14:editId="478EAD0C">
                  <wp:simplePos x="0" y="0"/>
                  <wp:positionH relativeFrom="column">
                    <wp:posOffset>4107180</wp:posOffset>
                  </wp:positionH>
                  <wp:positionV relativeFrom="paragraph">
                    <wp:posOffset>-1889760</wp:posOffset>
                  </wp:positionV>
                  <wp:extent cx="2656205" cy="1371600"/>
                  <wp:effectExtent l="133350" t="76200" r="86995" b="1333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205" cy="1371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1A73C14" w14:textId="26226890" w:rsidR="00A66B18" w:rsidRDefault="00A66B18" w:rsidP="001A7145">
      <w:pPr>
        <w:ind w:left="0"/>
      </w:pPr>
    </w:p>
    <w:p w14:paraId="111219FB" w14:textId="77777777" w:rsidR="001A7145" w:rsidRPr="00262CD3" w:rsidRDefault="001A7145" w:rsidP="001A7145">
      <w:pPr>
        <w:ind w:left="0"/>
        <w:rPr>
          <w:rFonts w:ascii="Candara Light" w:hAnsi="Candara Light"/>
          <w:color w:val="000000" w:themeColor="text1"/>
        </w:rPr>
      </w:pPr>
    </w:p>
    <w:p w14:paraId="54751E6B" w14:textId="7DB359CD" w:rsidR="001A7145" w:rsidRPr="00827F47" w:rsidRDefault="001A7145" w:rsidP="00827F47">
      <w:pPr>
        <w:pStyle w:val="Heading1"/>
        <w:numPr>
          <w:ilvl w:val="0"/>
          <w:numId w:val="2"/>
        </w:numPr>
        <w:pBdr>
          <w:bottom w:val="single" w:sz="4" w:space="13" w:color="595959" w:themeColor="text1" w:themeTint="A6"/>
        </w:pBdr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</w:pPr>
      <w:r w:rsidRP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Team</w:t>
      </w:r>
      <w:r w:rsid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:</w:t>
      </w:r>
    </w:p>
    <w:p w14:paraId="1E15EE5E" w14:textId="77777777" w:rsidR="001A7145" w:rsidRP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  <w:lang w:val="bg-BG"/>
        </w:rPr>
      </w:pPr>
    </w:p>
    <w:p w14:paraId="28D6229D" w14:textId="7EB47DA3" w:rsidR="001A7145" w:rsidRPr="001A7145" w:rsidRDefault="00595AE7" w:rsidP="001A7145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FFFFFF"/>
          <w:sz w:val="32"/>
          <w:szCs w:val="32"/>
          <w:shd w:val="clear" w:color="auto" w:fill="292929"/>
        </w:rPr>
      </w:pPr>
      <w:r>
        <w:rPr>
          <w:rFonts w:ascii="Calibri Light" w:hAnsi="Calibri Light" w:cs="Calibri Light"/>
          <w:sz w:val="32"/>
          <w:szCs w:val="32"/>
        </w:rPr>
        <w:t>Stefan</w:t>
      </w:r>
      <w:r w:rsidR="007F6937">
        <w:rPr>
          <w:rFonts w:ascii="Calibri Light" w:hAnsi="Calibri Light" w:cs="Calibri Light"/>
          <w:sz w:val="32"/>
          <w:szCs w:val="32"/>
        </w:rPr>
        <w:t xml:space="preserve"> </w:t>
      </w:r>
      <w:proofErr w:type="spellStart"/>
      <w:r w:rsidR="007F6937">
        <w:rPr>
          <w:rFonts w:ascii="Calibri Light" w:hAnsi="Calibri Light" w:cs="Calibri Light"/>
          <w:sz w:val="32"/>
          <w:szCs w:val="32"/>
        </w:rPr>
        <w:t>Chapkanov</w:t>
      </w:r>
      <w:proofErr w:type="spellEnd"/>
      <w:r w:rsidR="001A7145" w:rsidRPr="001A7145">
        <w:rPr>
          <w:rFonts w:ascii="Calibri Light" w:hAnsi="Calibri Light" w:cs="Calibri Light"/>
          <w:sz w:val="32"/>
          <w:szCs w:val="32"/>
        </w:rPr>
        <w:t xml:space="preserve"> – </w:t>
      </w:r>
      <w:r w:rsidR="00624680" w:rsidRPr="001A7145">
        <w:rPr>
          <w:rFonts w:ascii="Calibri Light" w:hAnsi="Calibri Light" w:cs="Calibri Light"/>
          <w:sz w:val="32"/>
          <w:szCs w:val="32"/>
        </w:rPr>
        <w:t>SCRUM trainer</w:t>
      </w:r>
    </w:p>
    <w:p w14:paraId="39FABABA" w14:textId="06762D10" w:rsidR="001A7145" w:rsidRPr="001A7145" w:rsidRDefault="0019635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Ra</w:t>
      </w:r>
      <w:r w:rsidR="007F6937">
        <w:rPr>
          <w:rFonts w:ascii="Calibri Light" w:hAnsi="Calibri Light" w:cs="Calibri Light"/>
          <w:sz w:val="32"/>
          <w:szCs w:val="32"/>
        </w:rPr>
        <w:t>yan</w:t>
      </w:r>
      <w:r w:rsidR="00624680">
        <w:rPr>
          <w:rFonts w:ascii="Calibri Light" w:hAnsi="Calibri Light" w:cs="Calibri Light"/>
          <w:sz w:val="32"/>
          <w:szCs w:val="32"/>
        </w:rPr>
        <w:t xml:space="preserve"> Hristov </w:t>
      </w:r>
      <w:r w:rsidR="001A7145" w:rsidRPr="001A7145">
        <w:rPr>
          <w:rFonts w:ascii="Calibri Light" w:hAnsi="Calibri Light" w:cs="Calibri Light"/>
          <w:sz w:val="32"/>
          <w:szCs w:val="32"/>
        </w:rPr>
        <w:t xml:space="preserve">- </w:t>
      </w:r>
      <w:r w:rsidR="00624680" w:rsidRPr="00595AE7">
        <w:rPr>
          <w:rFonts w:ascii="Calibri Light" w:hAnsi="Calibri Light" w:cs="Calibri Light"/>
          <w:sz w:val="32"/>
          <w:szCs w:val="32"/>
        </w:rPr>
        <w:t>Backend Developer</w:t>
      </w:r>
      <w:r w:rsidR="00624680" w:rsidRPr="001A7145">
        <w:rPr>
          <w:rFonts w:ascii="Calibri Light" w:hAnsi="Calibri Light" w:cs="Calibri Light"/>
          <w:sz w:val="32"/>
          <w:szCs w:val="32"/>
        </w:rPr>
        <w:t xml:space="preserve"> Frontend Developer</w:t>
      </w:r>
    </w:p>
    <w:p w14:paraId="2FAAF439" w14:textId="6AF56744" w:rsidR="001A7145" w:rsidRPr="00624680" w:rsidRDefault="00624680" w:rsidP="00624680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Yordan </w:t>
      </w:r>
      <w:r w:rsidR="007F6937">
        <w:rPr>
          <w:rFonts w:ascii="Calibri Light" w:hAnsi="Calibri Light" w:cs="Calibri Light"/>
          <w:sz w:val="32"/>
          <w:szCs w:val="32"/>
        </w:rPr>
        <w:t>Zh</w:t>
      </w:r>
      <w:r>
        <w:rPr>
          <w:rFonts w:ascii="Calibri Light" w:hAnsi="Calibri Light" w:cs="Calibri Light"/>
          <w:sz w:val="32"/>
          <w:szCs w:val="32"/>
        </w:rPr>
        <w:t>echev</w:t>
      </w:r>
      <w:r w:rsidR="00595AE7" w:rsidRPr="001A7145">
        <w:rPr>
          <w:rFonts w:ascii="Calibri Light" w:hAnsi="Calibri Light" w:cs="Calibri Light"/>
          <w:sz w:val="32"/>
          <w:szCs w:val="32"/>
        </w:rPr>
        <w:t xml:space="preserve"> </w:t>
      </w:r>
      <w:r w:rsidR="001A7145" w:rsidRPr="001A7145">
        <w:rPr>
          <w:rFonts w:ascii="Calibri Light" w:hAnsi="Calibri Light" w:cs="Calibri Light"/>
          <w:sz w:val="32"/>
          <w:szCs w:val="32"/>
        </w:rPr>
        <w:t xml:space="preserve">– </w:t>
      </w:r>
      <w:r>
        <w:rPr>
          <w:rFonts w:ascii="Calibri Light" w:hAnsi="Calibri Light" w:cs="Calibri Light"/>
          <w:sz w:val="32"/>
          <w:szCs w:val="32"/>
        </w:rPr>
        <w:t>Designer</w:t>
      </w:r>
    </w:p>
    <w:p w14:paraId="59B2BCE0" w14:textId="34D9D348" w:rsidR="001A7145" w:rsidRPr="00827F47" w:rsidRDefault="007F6937" w:rsidP="00827F47">
      <w:pPr>
        <w:pStyle w:val="Heading1"/>
        <w:numPr>
          <w:ilvl w:val="0"/>
          <w:numId w:val="10"/>
        </w:numPr>
        <w:pBdr>
          <w:bottom w:val="single" w:sz="4" w:space="13" w:color="595959" w:themeColor="text1" w:themeTint="A6"/>
        </w:pBdr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</w:pPr>
      <w:r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Site</w:t>
      </w:r>
      <w:r w:rsidR="001A7145" w:rsidRP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 xml:space="preserve"> description</w:t>
      </w:r>
      <w:r w:rsidR="009573EF" w:rsidRP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:</w:t>
      </w:r>
    </w:p>
    <w:p w14:paraId="727265F9" w14:textId="07FF2B6D" w:rsidR="0040320E" w:rsidRPr="0040320E" w:rsidRDefault="0040320E" w:rsidP="0040320E">
      <w:pPr>
        <w:rPr>
          <w:rFonts w:ascii="Calibri Light" w:hAnsi="Calibri Light" w:cs="Calibri Light"/>
          <w:sz w:val="32"/>
          <w:szCs w:val="32"/>
        </w:rPr>
      </w:pPr>
      <w:r w:rsidRPr="0040320E">
        <w:rPr>
          <w:rFonts w:ascii="Calibri Light" w:hAnsi="Calibri Light" w:cs="Calibri Light"/>
          <w:sz w:val="32"/>
          <w:szCs w:val="32"/>
        </w:rPr>
        <w:t xml:space="preserve">Our site presents </w:t>
      </w:r>
      <w:r>
        <w:rPr>
          <w:rFonts w:ascii="Calibri Light" w:hAnsi="Calibri Light" w:cs="Calibri Light"/>
          <w:sz w:val="32"/>
          <w:szCs w:val="32"/>
        </w:rPr>
        <w:t>six</w:t>
      </w:r>
      <w:r w:rsidRPr="0040320E">
        <w:rPr>
          <w:rFonts w:ascii="Calibri Light" w:hAnsi="Calibri Light" w:cs="Calibri Light"/>
          <w:sz w:val="32"/>
          <w:szCs w:val="32"/>
        </w:rPr>
        <w:t xml:space="preserve"> of the most beautiful sights on earth.</w:t>
      </w:r>
    </w:p>
    <w:p w14:paraId="6757DB91" w14:textId="7EAB8A84" w:rsidR="0041084A" w:rsidRPr="00E055BD" w:rsidRDefault="0041084A" w:rsidP="00E055BD">
      <w:pPr>
        <w:ind w:left="0"/>
        <w:jc w:val="both"/>
        <w:rPr>
          <w:rFonts w:ascii="Calibri Light" w:hAnsi="Calibri Light" w:cs="Calibri Light"/>
          <w:sz w:val="32"/>
          <w:szCs w:val="32"/>
        </w:rPr>
      </w:pPr>
    </w:p>
    <w:p w14:paraId="04FBDC05" w14:textId="77777777" w:rsidR="00E055BD" w:rsidRPr="00E055BD" w:rsidRDefault="00E055BD" w:rsidP="0041084A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36650DD9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36E8314A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181012B8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23264A0A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2320CF6F" w14:textId="77777777" w:rsidR="00827F47" w:rsidRDefault="00827F47" w:rsidP="00827F47">
      <w:pPr>
        <w:pStyle w:val="ListParagraph"/>
        <w:ind w:left="1080"/>
        <w:jc w:val="both"/>
        <w:rPr>
          <w:rFonts w:ascii="Calibri Light" w:hAnsi="Calibri Light" w:cs="Calibri Light"/>
          <w:sz w:val="32"/>
          <w:szCs w:val="32"/>
        </w:rPr>
      </w:pPr>
    </w:p>
    <w:p w14:paraId="18BB0F6A" w14:textId="17C51BE3" w:rsidR="0041084A" w:rsidRPr="00624680" w:rsidRDefault="0041084A" w:rsidP="00624680">
      <w:pPr>
        <w:jc w:val="both"/>
        <w:rPr>
          <w:rFonts w:ascii="Calibri Light" w:hAnsi="Calibri Light" w:cs="Calibri Light"/>
          <w:sz w:val="32"/>
          <w:szCs w:val="32"/>
        </w:rPr>
      </w:pPr>
    </w:p>
    <w:p w14:paraId="4D3F5E7D" w14:textId="14588ED2" w:rsidR="001A7145" w:rsidRP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  <w:lang w:val="bg-BG"/>
        </w:rPr>
      </w:pPr>
    </w:p>
    <w:p w14:paraId="77B79512" w14:textId="58DEBA90" w:rsid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</w:p>
    <w:p w14:paraId="73A81D39" w14:textId="77777777" w:rsidR="001A7145" w:rsidRPr="001A7145" w:rsidRDefault="001A7145" w:rsidP="001A7145">
      <w:pPr>
        <w:pStyle w:val="ListParagraph"/>
        <w:ind w:left="1080"/>
        <w:rPr>
          <w:rFonts w:ascii="Calibri Light" w:hAnsi="Calibri Light" w:cs="Calibri Light"/>
          <w:sz w:val="32"/>
          <w:szCs w:val="32"/>
        </w:rPr>
      </w:pPr>
    </w:p>
    <w:p w14:paraId="119BE8E5" w14:textId="77777777" w:rsidR="00827F47" w:rsidRDefault="00827F47" w:rsidP="00296210">
      <w:pPr>
        <w:tabs>
          <w:tab w:val="left" w:pos="4032"/>
        </w:tabs>
        <w:ind w:left="0"/>
      </w:pPr>
    </w:p>
    <w:p w14:paraId="79E90049" w14:textId="77777777" w:rsidR="00827F47" w:rsidRDefault="00827F47" w:rsidP="00296210">
      <w:pPr>
        <w:tabs>
          <w:tab w:val="left" w:pos="4032"/>
        </w:tabs>
        <w:ind w:left="0"/>
      </w:pPr>
    </w:p>
    <w:p w14:paraId="39AE8618" w14:textId="77777777" w:rsidR="00827F47" w:rsidRDefault="00827F47" w:rsidP="00296210">
      <w:pPr>
        <w:tabs>
          <w:tab w:val="left" w:pos="4032"/>
        </w:tabs>
        <w:ind w:left="0"/>
      </w:pPr>
    </w:p>
    <w:p w14:paraId="1EFA14E1" w14:textId="01235393" w:rsidR="00827F47" w:rsidRDefault="00827F47" w:rsidP="00827F47">
      <w:pPr>
        <w:pStyle w:val="Heading1"/>
        <w:numPr>
          <w:ilvl w:val="0"/>
          <w:numId w:val="10"/>
        </w:numPr>
        <w:pBdr>
          <w:bottom w:val="single" w:sz="4" w:space="13" w:color="595959" w:themeColor="text1" w:themeTint="A6"/>
        </w:pBdr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</w:pPr>
      <w:r w:rsidRPr="00827F47">
        <w:rPr>
          <w:rFonts w:asciiTheme="minorHAnsi" w:eastAsiaTheme="minorEastAsia" w:hAnsiTheme="minorHAnsi" w:cstheme="minorBidi"/>
          <w:caps w:val="0"/>
          <w:color w:val="595959" w:themeColor="text1" w:themeTint="A6"/>
          <w:sz w:val="36"/>
          <w:szCs w:val="36"/>
        </w:rPr>
        <w:t>QA Documentation:</w:t>
      </w:r>
    </w:p>
    <w:p w14:paraId="50022CD5" w14:textId="77777777" w:rsidR="00031443" w:rsidRPr="00031443" w:rsidRDefault="00031443" w:rsidP="00031443">
      <w:pPr>
        <w:rPr>
          <w:rFonts w:ascii="Calibri Light" w:hAnsi="Calibri Light" w:cs="Calibri Light"/>
          <w:sz w:val="32"/>
          <w:szCs w:val="32"/>
        </w:rPr>
      </w:pPr>
      <w:r w:rsidRPr="00031443">
        <w:rPr>
          <w:rFonts w:ascii="Calibri Light" w:hAnsi="Calibri Light" w:cs="Calibri Light"/>
          <w:sz w:val="32"/>
          <w:szCs w:val="32"/>
        </w:rPr>
        <w:t>The biggest difficulties I encountered were that we started working at a very short stage, which was a bad joke.</w:t>
      </w:r>
    </w:p>
    <w:p w14:paraId="4349F0A4" w14:textId="77777777" w:rsidR="00CB6462" w:rsidRPr="00CB6462" w:rsidRDefault="00CB6462" w:rsidP="00CB6462"/>
    <w:p w14:paraId="7FB469F4" w14:textId="6018453D" w:rsidR="007F6937" w:rsidRDefault="007F6937" w:rsidP="00827F47">
      <w:pPr>
        <w:pStyle w:val="ListParagraph"/>
        <w:tabs>
          <w:tab w:val="left" w:pos="4032"/>
        </w:tabs>
        <w:ind w:left="1080"/>
      </w:pPr>
    </w:p>
    <w:p w14:paraId="1E252BED" w14:textId="1312D2C1" w:rsidR="00CB6462" w:rsidRDefault="00CB6462" w:rsidP="00827F47">
      <w:pPr>
        <w:pStyle w:val="ListParagraph"/>
        <w:tabs>
          <w:tab w:val="left" w:pos="4032"/>
        </w:tabs>
        <w:ind w:left="1080"/>
      </w:pPr>
    </w:p>
    <w:p w14:paraId="4115EC9E" w14:textId="77777777" w:rsidR="00CB6462" w:rsidRPr="00E055BD" w:rsidRDefault="00CB6462" w:rsidP="00827F47">
      <w:pPr>
        <w:pStyle w:val="ListParagraph"/>
        <w:tabs>
          <w:tab w:val="left" w:pos="4032"/>
        </w:tabs>
        <w:ind w:left="1080"/>
      </w:pPr>
    </w:p>
    <w:p w14:paraId="0306111B" w14:textId="415A49E9" w:rsidR="00827F47" w:rsidRDefault="00827F47" w:rsidP="00827F47">
      <w:pPr>
        <w:tabs>
          <w:tab w:val="left" w:pos="4032"/>
        </w:tabs>
      </w:pPr>
    </w:p>
    <w:p w14:paraId="46FA41B1" w14:textId="422687E9" w:rsidR="001A7145" w:rsidRPr="00827F47" w:rsidRDefault="00440DB2" w:rsidP="00827F47">
      <w:pPr>
        <w:pStyle w:val="ListParagraph"/>
        <w:tabs>
          <w:tab w:val="left" w:pos="4032"/>
        </w:tabs>
        <w:ind w:left="1080"/>
        <w:rPr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366FBB8E" wp14:editId="2C0303A7">
            <wp:simplePos x="0" y="0"/>
            <wp:positionH relativeFrom="column">
              <wp:posOffset>3049905</wp:posOffset>
            </wp:positionH>
            <wp:positionV relativeFrom="paragraph">
              <wp:posOffset>89535</wp:posOffset>
            </wp:positionV>
            <wp:extent cx="1889760" cy="10591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A4CC596" wp14:editId="11D24627">
            <wp:simplePos x="0" y="0"/>
            <wp:positionH relativeFrom="column">
              <wp:posOffset>5009515</wp:posOffset>
            </wp:positionH>
            <wp:positionV relativeFrom="paragraph">
              <wp:posOffset>130810</wp:posOffset>
            </wp:positionV>
            <wp:extent cx="929640" cy="929640"/>
            <wp:effectExtent l="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680">
        <w:rPr>
          <w:noProof/>
        </w:rPr>
        <w:drawing>
          <wp:anchor distT="0" distB="0" distL="114300" distR="114300" simplePos="0" relativeHeight="251670528" behindDoc="1" locked="0" layoutInCell="1" allowOverlap="1" wp14:anchorId="49A675BF" wp14:editId="2D096D34">
            <wp:simplePos x="0" y="0"/>
            <wp:positionH relativeFrom="column">
              <wp:posOffset>4617720</wp:posOffset>
            </wp:positionH>
            <wp:positionV relativeFrom="paragraph">
              <wp:posOffset>1463040</wp:posOffset>
            </wp:positionV>
            <wp:extent cx="967740" cy="967740"/>
            <wp:effectExtent l="0" t="0" r="381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680">
        <w:rPr>
          <w:noProof/>
        </w:rPr>
        <w:drawing>
          <wp:anchor distT="0" distB="0" distL="114300" distR="114300" simplePos="0" relativeHeight="251669504" behindDoc="1" locked="0" layoutInCell="1" allowOverlap="1" wp14:anchorId="149219BA" wp14:editId="3F8DB492">
            <wp:simplePos x="0" y="0"/>
            <wp:positionH relativeFrom="column">
              <wp:posOffset>3221622</wp:posOffset>
            </wp:positionH>
            <wp:positionV relativeFrom="paragraph">
              <wp:posOffset>1485900</wp:posOffset>
            </wp:positionV>
            <wp:extent cx="1021080" cy="1021080"/>
            <wp:effectExtent l="0" t="0" r="762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355"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 wp14:anchorId="5750E3E3" wp14:editId="450D6D46">
            <wp:simplePos x="0" y="0"/>
            <wp:positionH relativeFrom="column">
              <wp:posOffset>685800</wp:posOffset>
            </wp:positionH>
            <wp:positionV relativeFrom="paragraph">
              <wp:posOffset>172720</wp:posOffset>
            </wp:positionV>
            <wp:extent cx="1007745" cy="1007745"/>
            <wp:effectExtent l="0" t="0" r="1905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AE5">
        <w:rPr>
          <w:noProof/>
        </w:rPr>
        <w:drawing>
          <wp:anchor distT="0" distB="0" distL="114300" distR="114300" simplePos="0" relativeHeight="251665408" behindDoc="1" locked="0" layoutInCell="1" allowOverlap="1" wp14:anchorId="1A52084C" wp14:editId="38755024">
            <wp:simplePos x="0" y="0"/>
            <wp:positionH relativeFrom="column">
              <wp:posOffset>1927860</wp:posOffset>
            </wp:positionH>
            <wp:positionV relativeFrom="paragraph">
              <wp:posOffset>1363980</wp:posOffset>
            </wp:positionV>
            <wp:extent cx="1043940" cy="10439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AE5"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B57FE8F" wp14:editId="5EA1C8F8">
            <wp:simplePos x="0" y="0"/>
            <wp:positionH relativeFrom="column">
              <wp:posOffset>1889760</wp:posOffset>
            </wp:positionH>
            <wp:positionV relativeFrom="paragraph">
              <wp:posOffset>151765</wp:posOffset>
            </wp:positionV>
            <wp:extent cx="1036320" cy="102828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6320" cy="102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AE5"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4A100C5C" wp14:editId="171337FD">
            <wp:simplePos x="0" y="0"/>
            <wp:positionH relativeFrom="column">
              <wp:posOffset>480060</wp:posOffset>
            </wp:positionH>
            <wp:positionV relativeFrom="paragraph">
              <wp:posOffset>1501140</wp:posOffset>
            </wp:positionV>
            <wp:extent cx="1216568" cy="799465"/>
            <wp:effectExtent l="0" t="0" r="317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021" cy="802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7145">
        <w:tab/>
      </w:r>
      <w:r w:rsidR="001A7145">
        <w:tab/>
      </w:r>
      <w:r w:rsidR="001A7145">
        <w:tab/>
      </w:r>
      <w:r w:rsidR="001A7145">
        <w:tab/>
      </w:r>
      <w:r w:rsidR="001A7145">
        <w:tab/>
      </w:r>
      <w:r w:rsidR="001A7145">
        <w:tab/>
      </w:r>
      <w:r w:rsidR="001A7145">
        <w:tab/>
      </w:r>
    </w:p>
    <w:sectPr w:rsidR="001A7145" w:rsidRPr="00827F47" w:rsidSect="00A66B18">
      <w:headerReference w:type="default" r:id="rId20"/>
      <w:footerReference w:type="defaul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F212" w14:textId="77777777" w:rsidR="00656340" w:rsidRDefault="00656340" w:rsidP="00A66B18">
      <w:pPr>
        <w:spacing w:before="0" w:after="0"/>
      </w:pPr>
      <w:r>
        <w:separator/>
      </w:r>
    </w:p>
  </w:endnote>
  <w:endnote w:type="continuationSeparator" w:id="0">
    <w:p w14:paraId="4F4AEC12" w14:textId="77777777" w:rsidR="00656340" w:rsidRDefault="0065634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955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502D9" w14:textId="645D0FB2" w:rsidR="00340D55" w:rsidRDefault="00340D55">
        <w:pPr>
          <w:pStyle w:val="Footer"/>
          <w:jc w:val="center"/>
        </w:pPr>
        <w:r>
          <w:rPr>
            <w:noProof/>
            <w:lang w:eastAsia="en-US"/>
          </w:rPr>
          <mc:AlternateContent>
            <mc:Choice Requires="wps">
              <w:drawing>
                <wp:inline distT="0" distB="0" distL="0" distR="0" wp14:anchorId="17B8EA65" wp14:editId="5C0A69EF">
                  <wp:extent cx="5467350" cy="54610"/>
                  <wp:effectExtent l="9525" t="19050" r="9525" b="12065"/>
                  <wp:docPr id="41" name="Flowchart: Decision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7BE000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t0KQIAAFQ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F4my3Q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024B32FA" w14:textId="70889C06" w:rsidR="00340D55" w:rsidRDefault="00340D5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B4B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852C4D" w14:textId="77777777" w:rsidR="00340D55" w:rsidRDefault="00340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35C8E" w14:textId="77777777" w:rsidR="00656340" w:rsidRDefault="00656340" w:rsidP="00A66B18">
      <w:pPr>
        <w:spacing w:before="0" w:after="0"/>
      </w:pPr>
      <w:r>
        <w:separator/>
      </w:r>
    </w:p>
  </w:footnote>
  <w:footnote w:type="continuationSeparator" w:id="0">
    <w:p w14:paraId="4786433E" w14:textId="77777777" w:rsidR="00656340" w:rsidRDefault="0065634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03F1" w14:textId="77777777" w:rsidR="00340D55" w:rsidRDefault="00340D55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172E8E" wp14:editId="2F61D075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F8B71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426"/>
    <w:multiLevelType w:val="hybridMultilevel"/>
    <w:tmpl w:val="00586714"/>
    <w:lvl w:ilvl="0" w:tplc="DEEA7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17A05"/>
    <w:multiLevelType w:val="hybridMultilevel"/>
    <w:tmpl w:val="14A099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9DF"/>
    <w:multiLevelType w:val="hybridMultilevel"/>
    <w:tmpl w:val="FDF2E696"/>
    <w:lvl w:ilvl="0" w:tplc="869C9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E96FEB"/>
    <w:multiLevelType w:val="hybridMultilevel"/>
    <w:tmpl w:val="4964CDA0"/>
    <w:lvl w:ilvl="0" w:tplc="6C624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6738E"/>
    <w:multiLevelType w:val="hybridMultilevel"/>
    <w:tmpl w:val="D56622E2"/>
    <w:lvl w:ilvl="0" w:tplc="2EA275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9C4075"/>
    <w:multiLevelType w:val="hybridMultilevel"/>
    <w:tmpl w:val="A2C87058"/>
    <w:lvl w:ilvl="0" w:tplc="C130E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12E36"/>
    <w:multiLevelType w:val="hybridMultilevel"/>
    <w:tmpl w:val="A986E76E"/>
    <w:lvl w:ilvl="0" w:tplc="5F4A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F33A46"/>
    <w:multiLevelType w:val="hybridMultilevel"/>
    <w:tmpl w:val="F77CF522"/>
    <w:lvl w:ilvl="0" w:tplc="91B2C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A05F9"/>
    <w:multiLevelType w:val="hybridMultilevel"/>
    <w:tmpl w:val="50E01B84"/>
    <w:lvl w:ilvl="0" w:tplc="C77A4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6C5A78"/>
    <w:multiLevelType w:val="hybridMultilevel"/>
    <w:tmpl w:val="9EBE5F62"/>
    <w:lvl w:ilvl="0" w:tplc="898A03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AC1"/>
    <w:rsid w:val="00031443"/>
    <w:rsid w:val="00083BAA"/>
    <w:rsid w:val="00100C08"/>
    <w:rsid w:val="0010680C"/>
    <w:rsid w:val="00152B0B"/>
    <w:rsid w:val="001766D6"/>
    <w:rsid w:val="00192419"/>
    <w:rsid w:val="00196355"/>
    <w:rsid w:val="001A7145"/>
    <w:rsid w:val="001C270D"/>
    <w:rsid w:val="001E2320"/>
    <w:rsid w:val="00214E28"/>
    <w:rsid w:val="00262CD3"/>
    <w:rsid w:val="00272354"/>
    <w:rsid w:val="00296210"/>
    <w:rsid w:val="00340D55"/>
    <w:rsid w:val="00352B81"/>
    <w:rsid w:val="00394757"/>
    <w:rsid w:val="003A0150"/>
    <w:rsid w:val="003E24DF"/>
    <w:rsid w:val="003F196A"/>
    <w:rsid w:val="0040320E"/>
    <w:rsid w:val="0041084A"/>
    <w:rsid w:val="0041428F"/>
    <w:rsid w:val="00440DB2"/>
    <w:rsid w:val="004A2B0D"/>
    <w:rsid w:val="004B4B89"/>
    <w:rsid w:val="00533ABC"/>
    <w:rsid w:val="00555AC1"/>
    <w:rsid w:val="00595AE7"/>
    <w:rsid w:val="005C2210"/>
    <w:rsid w:val="00614DC0"/>
    <w:rsid w:val="00615018"/>
    <w:rsid w:val="0062123A"/>
    <w:rsid w:val="00624680"/>
    <w:rsid w:val="00646E75"/>
    <w:rsid w:val="00650AFB"/>
    <w:rsid w:val="00650ED1"/>
    <w:rsid w:val="00656340"/>
    <w:rsid w:val="006F6F10"/>
    <w:rsid w:val="00771960"/>
    <w:rsid w:val="00783E79"/>
    <w:rsid w:val="007B5AE8"/>
    <w:rsid w:val="007F5192"/>
    <w:rsid w:val="007F6937"/>
    <w:rsid w:val="00827F47"/>
    <w:rsid w:val="00871AA4"/>
    <w:rsid w:val="008B5BC6"/>
    <w:rsid w:val="00945F24"/>
    <w:rsid w:val="00946CFC"/>
    <w:rsid w:val="009573EF"/>
    <w:rsid w:val="009C3AE5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E1E03"/>
    <w:rsid w:val="00C25FB6"/>
    <w:rsid w:val="00C534A8"/>
    <w:rsid w:val="00C701F7"/>
    <w:rsid w:val="00C70786"/>
    <w:rsid w:val="00CB6462"/>
    <w:rsid w:val="00D10958"/>
    <w:rsid w:val="00D66593"/>
    <w:rsid w:val="00DE6DA2"/>
    <w:rsid w:val="00DF2D30"/>
    <w:rsid w:val="00E055BD"/>
    <w:rsid w:val="00E203ED"/>
    <w:rsid w:val="00E4786A"/>
    <w:rsid w:val="00E55D74"/>
    <w:rsid w:val="00E6540C"/>
    <w:rsid w:val="00E81E2A"/>
    <w:rsid w:val="00EE0952"/>
    <w:rsid w:val="00F83CD9"/>
    <w:rsid w:val="00FD0BA3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4229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NoSpacing">
    <w:name w:val="No Spacing"/>
    <w:link w:val="NoSpacingChar"/>
    <w:uiPriority w:val="1"/>
    <w:qFormat/>
    <w:rsid w:val="001A7145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7145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semiHidden/>
    <w:rsid w:val="001A7145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eastAsia="Times New Roman" w:hAnsi="Courier New" w:cs="Courier New"/>
      <w:color w:val="auto"/>
      <w:kern w:val="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14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1A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f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-1\AppData\Local\Microsoft\Office\16.0\DTS\en-US%7b84D17E31-9634-4132-9362-CE67D2DAF6A8%7d\%7b6EC3D8EB-0C26-4D79-93AC-6C280112A08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2E0C75-9A88-454D-9CBF-6DD65466D6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{6EC3D8EB-0C26-4D79-93AC-6C280112A081}tf56348247_win32</Template>
  <TotalTime>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2022-03-20T21:20:00Z</dcterms:created>
  <dcterms:modified xsi:type="dcterms:W3CDTF">2022-03-20T21:20:00Z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